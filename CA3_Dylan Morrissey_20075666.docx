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4945" w14:textId="6BF76FD6" w:rsidR="004E1AED" w:rsidRDefault="00E777BF" w:rsidP="004E1AED">
      <w:pPr>
        <w:pStyle w:val="Title"/>
      </w:pPr>
      <w:r>
        <w:t>Assig</w:t>
      </w:r>
      <w:r w:rsidR="003D6B16">
        <w:t xml:space="preserve">nment 3 </w:t>
      </w:r>
    </w:p>
    <w:p w14:paraId="0E8A427B" w14:textId="77777777" w:rsidR="008D6DA8" w:rsidRDefault="008D6DA8" w:rsidP="004E1AED">
      <w:pPr>
        <w:pStyle w:val="Title"/>
      </w:pPr>
    </w:p>
    <w:p w14:paraId="774D2360" w14:textId="165B2AF0" w:rsidR="00357DF9" w:rsidRDefault="00357DF9" w:rsidP="00357DF9">
      <w:pPr>
        <w:pStyle w:val="Heading1"/>
      </w:pPr>
      <w:r>
        <w:t>PA</w:t>
      </w:r>
      <w:r w:rsidR="00752027">
        <w:t>RT 1.A</w:t>
      </w:r>
    </w:p>
    <w:p w14:paraId="428AF25C" w14:textId="766F075B" w:rsidR="008D6DA8" w:rsidRDefault="008D6DA8" w:rsidP="008D6DA8">
      <w:r>
        <w:t xml:space="preserve">For part 1.a the </w:t>
      </w:r>
      <w:r w:rsidR="00741D75">
        <w:t>two files to look at are part1.html and name.php. T</w:t>
      </w:r>
      <w:r w:rsidR="00882753">
        <w:t>he</w:t>
      </w:r>
      <w:r w:rsidR="00741D75">
        <w:t xml:space="preserve"> html </w:t>
      </w:r>
      <w:r w:rsidR="009D7DA3">
        <w:t xml:space="preserve">file lets a user submit </w:t>
      </w:r>
      <w:r w:rsidR="009D0DBC">
        <w:t>their</w:t>
      </w:r>
      <w:r w:rsidR="009D7DA3">
        <w:t xml:space="preserve"> name and then when submitted the name.php</w:t>
      </w:r>
      <w:r w:rsidR="00882753">
        <w:t xml:space="preserve"> is used to display the names.</w:t>
      </w:r>
      <w:r w:rsidR="00A23490">
        <w:t xml:space="preserve"> Th</w:t>
      </w:r>
      <w:r w:rsidR="009D0DBC">
        <w:t xml:space="preserve">e name.php file uses the HTTP POST request to get the </w:t>
      </w:r>
      <w:r w:rsidR="00E54CE8">
        <w:t>data.</w:t>
      </w:r>
    </w:p>
    <w:p w14:paraId="34148FAD" w14:textId="4F545D15" w:rsidR="00284368" w:rsidRDefault="00284368" w:rsidP="00284368">
      <w:pPr>
        <w:pStyle w:val="Heading1"/>
      </w:pPr>
      <w:r>
        <w:t>PART 1.</w:t>
      </w:r>
      <w:r>
        <w:t>B</w:t>
      </w:r>
    </w:p>
    <w:p w14:paraId="13D8A310" w14:textId="1A6A773F" w:rsidR="00284368" w:rsidRDefault="00284368" w:rsidP="00284368">
      <w:r>
        <w:t>For part 1.</w:t>
      </w:r>
      <w:r>
        <w:t>b</w:t>
      </w:r>
      <w:r>
        <w:t xml:space="preserve"> the two files to look at are part1</w:t>
      </w:r>
      <w:r w:rsidR="00C33140">
        <w:t>b</w:t>
      </w:r>
      <w:r>
        <w:t>.html and name</w:t>
      </w:r>
      <w:r w:rsidR="00C33140">
        <w:t>GET</w:t>
      </w:r>
      <w:r>
        <w:t xml:space="preserve">.php. </w:t>
      </w:r>
      <w:r w:rsidR="00275DE8">
        <w:t xml:space="preserve">These files have the same purpose as part 1.a except they </w:t>
      </w:r>
      <w:r w:rsidR="00E5327D">
        <w:t>use HTTP GET instead of POST</w:t>
      </w:r>
      <w:r>
        <w:t xml:space="preserve">. </w:t>
      </w:r>
    </w:p>
    <w:p w14:paraId="016D6A75" w14:textId="5D99B151" w:rsidR="00E5327D" w:rsidRDefault="00E5327D" w:rsidP="00284368"/>
    <w:p w14:paraId="6C344DB6" w14:textId="08146A76" w:rsidR="00E5327D" w:rsidRDefault="00E5327D" w:rsidP="00284368">
      <w:r>
        <w:t xml:space="preserve">The main difference I can see between the GET and POST requests are that </w:t>
      </w:r>
      <w:r w:rsidR="001C68C2">
        <w:t xml:space="preserve">GET request </w:t>
      </w:r>
      <w:r w:rsidR="00801459">
        <w:t xml:space="preserve">displays the information in the </w:t>
      </w:r>
      <w:r w:rsidR="00E54CE8">
        <w:t>URL</w:t>
      </w:r>
      <w:r w:rsidR="00801459">
        <w:t xml:space="preserve"> which isn’t good for security reasons </w:t>
      </w:r>
      <w:r w:rsidR="00E54CE8">
        <w:t>whereas</w:t>
      </w:r>
      <w:r w:rsidR="00801459">
        <w:t xml:space="preserve"> the POST dose not display </w:t>
      </w:r>
      <w:r w:rsidR="0075619A">
        <w:t>any information in the URL.</w:t>
      </w:r>
    </w:p>
    <w:p w14:paraId="582B831D" w14:textId="132A0B07" w:rsidR="0075619A" w:rsidRDefault="0075619A" w:rsidP="00284368">
      <w:r>
        <w:t>GET URL:</w:t>
      </w:r>
    </w:p>
    <w:p w14:paraId="4EF5D6EC" w14:textId="0B20C9D3" w:rsidR="0075619A" w:rsidRDefault="0075619A" w:rsidP="00284368">
      <w:r>
        <w:rPr>
          <w:noProof/>
        </w:rPr>
        <w:drawing>
          <wp:inline distT="0" distB="0" distL="0" distR="0" wp14:anchorId="4F437813" wp14:editId="6A625DC6">
            <wp:extent cx="512445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136" w14:textId="14396ECF" w:rsidR="005964C4" w:rsidRDefault="005964C4" w:rsidP="00284368">
      <w:r>
        <w:t>POST URL:</w:t>
      </w:r>
    </w:p>
    <w:p w14:paraId="7A5CB44B" w14:textId="7C95200C" w:rsidR="005964C4" w:rsidRDefault="005964C4" w:rsidP="00284368">
      <w:r>
        <w:rPr>
          <w:noProof/>
        </w:rPr>
        <w:drawing>
          <wp:inline distT="0" distB="0" distL="0" distR="0" wp14:anchorId="6127AA37" wp14:editId="49B9EBBA">
            <wp:extent cx="13335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89F" w14:textId="09752967" w:rsidR="005964C4" w:rsidRPr="008D6DA8" w:rsidRDefault="005964C4" w:rsidP="00284368">
      <w:r>
        <w:t xml:space="preserve">As you can see there is a </w:t>
      </w:r>
      <w:r w:rsidR="0029701C">
        <w:t xml:space="preserve">clear difference in the URLS above and this could be of concern </w:t>
      </w:r>
      <w:r w:rsidR="00E54CE8">
        <w:t>as what if a password was stored in the URL easily viewable for hackers.</w:t>
      </w:r>
    </w:p>
    <w:p w14:paraId="4CD21FA3" w14:textId="77777777" w:rsidR="00284368" w:rsidRPr="008D6DA8" w:rsidRDefault="00284368" w:rsidP="008D6DA8"/>
    <w:p w14:paraId="108D28D2" w14:textId="37F3DDE9" w:rsidR="004E1AED" w:rsidRDefault="00784CE7" w:rsidP="00AC09CD">
      <w:pPr>
        <w:pStyle w:val="Heading1"/>
      </w:pPr>
      <w:r>
        <w:t>Part</w:t>
      </w:r>
      <w:r w:rsidR="0039544F">
        <w:t xml:space="preserve"> 1.c</w:t>
      </w:r>
    </w:p>
    <w:p w14:paraId="17EDC415" w14:textId="28FDD5D0" w:rsidR="008615FF" w:rsidRDefault="00ED5BBB" w:rsidP="00AC09CD">
      <w:pPr>
        <w:rPr>
          <w:lang w:val="en-IE"/>
        </w:rPr>
      </w:pPr>
      <w:r>
        <w:rPr>
          <w:lang w:val="en-IE"/>
        </w:rPr>
        <w:t xml:space="preserve">The security on my </w:t>
      </w:r>
      <w:r w:rsidR="007546F3">
        <w:rPr>
          <w:lang w:val="en-IE"/>
        </w:rPr>
        <w:t>script in part 1.a</w:t>
      </w:r>
      <w:r w:rsidR="00D55122">
        <w:rPr>
          <w:lang w:val="en-IE"/>
        </w:rPr>
        <w:t xml:space="preserve"> was already prone to a XXS attack. </w:t>
      </w:r>
      <w:r w:rsidR="00F659B4">
        <w:rPr>
          <w:lang w:val="en-IE"/>
        </w:rPr>
        <w:t>So to carry out a XXS attack on my code I entered th</w:t>
      </w:r>
      <w:r w:rsidR="0021731F">
        <w:rPr>
          <w:lang w:val="en-IE"/>
        </w:rPr>
        <w:t xml:space="preserve">is script: </w:t>
      </w:r>
      <w:r w:rsidR="00AC09CD" w:rsidRPr="00583AE3">
        <w:rPr>
          <w:highlight w:val="green"/>
          <w:lang w:val="en-IE"/>
        </w:rPr>
        <w:t xml:space="preserve">&lt;script&gt; alert('You have one $1000 please click the link below to claim your prize: </w:t>
      </w:r>
      <w:hyperlink w:history="1">
        <w:r w:rsidR="00791D8F" w:rsidRPr="00583AE3">
          <w:rPr>
            <w:rStyle w:val="Hyperlink"/>
            <w:highlight w:val="green"/>
            <w:lang w:val="en-IE"/>
          </w:rPr>
          <w:t>http://FakeWebsite.com')&lt;/script</w:t>
        </w:r>
      </w:hyperlink>
      <w:r w:rsidR="00AC09CD" w:rsidRPr="00583AE3">
        <w:rPr>
          <w:highlight w:val="green"/>
          <w:lang w:val="en-IE"/>
        </w:rPr>
        <w:t>&gt;</w:t>
      </w:r>
      <w:r w:rsidR="00583AE3">
        <w:rPr>
          <w:lang w:val="en-IE"/>
        </w:rPr>
        <w:t xml:space="preserve"> . </w:t>
      </w:r>
      <w:r w:rsidR="00015EF8">
        <w:rPr>
          <w:lang w:val="en-IE"/>
        </w:rPr>
        <w:t>Like so:</w:t>
      </w:r>
    </w:p>
    <w:p w14:paraId="4149DB3B" w14:textId="1A6EB777" w:rsidR="00015EF8" w:rsidRDefault="00015EF8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24811FBB" wp14:editId="7895D80C">
            <wp:extent cx="5943600" cy="5009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5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4CC1" w14:textId="77777777" w:rsidR="00EE76E3" w:rsidRDefault="00EE76E3" w:rsidP="00AC09CD">
      <w:pPr>
        <w:rPr>
          <w:lang w:val="en-IE"/>
        </w:rPr>
      </w:pPr>
    </w:p>
    <w:p w14:paraId="4641477E" w14:textId="1786A2DA" w:rsidR="00FD5E05" w:rsidRDefault="00583AE3" w:rsidP="00AC09CD">
      <w:pPr>
        <w:rPr>
          <w:lang w:val="en-IE"/>
        </w:rPr>
      </w:pPr>
      <w:r>
        <w:rPr>
          <w:lang w:val="en-IE"/>
        </w:rPr>
        <w:lastRenderedPageBreak/>
        <w:t>This is a very basic attack as this is all it does</w:t>
      </w:r>
      <w:r w:rsidR="00AD4156">
        <w:rPr>
          <w:lang w:val="en-IE"/>
        </w:rPr>
        <w:t xml:space="preserve"> display</w:t>
      </w:r>
      <w:r w:rsidR="004974D0">
        <w:rPr>
          <w:lang w:val="en-IE"/>
        </w:rPr>
        <w:t>s</w:t>
      </w:r>
      <w:r w:rsidR="00AD4156">
        <w:rPr>
          <w:lang w:val="en-IE"/>
        </w:rPr>
        <w:t xml:space="preserve"> a</w:t>
      </w:r>
      <w:r w:rsidR="00FD5E05">
        <w:rPr>
          <w:lang w:val="en-IE"/>
        </w:rPr>
        <w:t xml:space="preserve"> </w:t>
      </w:r>
      <w:r w:rsidR="00AD4156">
        <w:rPr>
          <w:lang w:val="en-IE"/>
        </w:rPr>
        <w:t xml:space="preserve">window </w:t>
      </w:r>
      <w:r w:rsidR="004974D0">
        <w:rPr>
          <w:lang w:val="en-IE"/>
        </w:rPr>
        <w:t>with some text:</w:t>
      </w:r>
    </w:p>
    <w:p w14:paraId="2CE8C253" w14:textId="654FC2F3" w:rsidR="00AD4156" w:rsidRDefault="00AD4156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5E2B76C5" wp14:editId="76458D6F">
            <wp:extent cx="3522428" cy="167842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4184" cy="17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9ED7" w14:textId="3675F1CC" w:rsidR="00055211" w:rsidRDefault="00FD5E05" w:rsidP="00055211">
      <w:pPr>
        <w:rPr>
          <w:lang w:val="en-IE"/>
        </w:rPr>
      </w:pPr>
      <w:r>
        <w:rPr>
          <w:lang w:val="en-IE"/>
        </w:rPr>
        <w:t xml:space="preserve">This is all the attack done but </w:t>
      </w:r>
      <w:r w:rsidR="008615FF">
        <w:rPr>
          <w:lang w:val="en-IE"/>
        </w:rPr>
        <w:t xml:space="preserve">some naïve user could easily fall for this.  </w:t>
      </w:r>
    </w:p>
    <w:p w14:paraId="5CE653E7" w14:textId="0E2E5DB8" w:rsidR="00055211" w:rsidRDefault="00055211" w:rsidP="00055211">
      <w:pPr>
        <w:pStyle w:val="Heading1"/>
      </w:pPr>
      <w:r>
        <w:t xml:space="preserve">part </w:t>
      </w:r>
      <w:r w:rsidR="00EE76E3">
        <w:t>2.a</w:t>
      </w:r>
    </w:p>
    <w:p w14:paraId="2BB21683" w14:textId="12F8E827" w:rsidR="00583AE3" w:rsidRDefault="00D26E9A" w:rsidP="00AC09CD">
      <w:pPr>
        <w:rPr>
          <w:lang w:val="en-IE"/>
        </w:rPr>
      </w:pPr>
      <w:r>
        <w:rPr>
          <w:lang w:val="en-IE"/>
        </w:rPr>
        <w:t>For part 2.</w:t>
      </w:r>
      <w:r w:rsidR="00C83A67">
        <w:rPr>
          <w:lang w:val="en-IE"/>
        </w:rPr>
        <w:t>a</w:t>
      </w:r>
      <w:r>
        <w:rPr>
          <w:lang w:val="en-IE"/>
        </w:rPr>
        <w:t xml:space="preserve"> I made a fictional database of employee wages where </w:t>
      </w:r>
      <w:r w:rsidR="00C83A67">
        <w:rPr>
          <w:lang w:val="en-IE"/>
        </w:rPr>
        <w:t>the employee</w:t>
      </w:r>
      <w:r>
        <w:rPr>
          <w:lang w:val="en-IE"/>
        </w:rPr>
        <w:t xml:space="preserve"> had to enter the</w:t>
      </w:r>
      <w:r w:rsidR="00C83A67">
        <w:rPr>
          <w:lang w:val="en-IE"/>
        </w:rPr>
        <w:t>ir</w:t>
      </w:r>
      <w:r>
        <w:rPr>
          <w:lang w:val="en-IE"/>
        </w:rPr>
        <w:t xml:space="preserve"> name and password to </w:t>
      </w:r>
      <w:r w:rsidR="00C83A67">
        <w:rPr>
          <w:lang w:val="en-IE"/>
        </w:rPr>
        <w:t>see there wage</w:t>
      </w:r>
      <w:r>
        <w:rPr>
          <w:lang w:val="en-IE"/>
        </w:rPr>
        <w:t>.</w:t>
      </w:r>
    </w:p>
    <w:p w14:paraId="633392AA" w14:textId="4B3FB29B" w:rsidR="00791D8F" w:rsidRDefault="005F182F" w:rsidP="00791D8F">
      <w:pPr>
        <w:pStyle w:val="Heading1"/>
      </w:pPr>
      <w:r>
        <w:t>part 2.b</w:t>
      </w:r>
    </w:p>
    <w:p w14:paraId="3EE28353" w14:textId="230CF202" w:rsidR="005F182F" w:rsidRDefault="005F182F" w:rsidP="00791D8F">
      <w:pPr>
        <w:rPr>
          <w:lang w:val="en-IE"/>
        </w:rPr>
      </w:pPr>
      <w:r>
        <w:rPr>
          <w:lang w:val="en-IE"/>
        </w:rPr>
        <w:t xml:space="preserve">My script was already </w:t>
      </w:r>
      <w:r w:rsidR="008E3429">
        <w:rPr>
          <w:lang w:val="en-IE"/>
        </w:rPr>
        <w:t>vulnerable</w:t>
      </w:r>
      <w:r>
        <w:rPr>
          <w:lang w:val="en-IE"/>
        </w:rPr>
        <w:t xml:space="preserve"> to an SQL attack </w:t>
      </w:r>
      <w:r w:rsidR="008E3429">
        <w:rPr>
          <w:lang w:val="en-IE"/>
        </w:rPr>
        <w:t>so there was no modification needed here all that was left was to inject some malicious SQL code.</w:t>
      </w:r>
    </w:p>
    <w:p w14:paraId="42ACE9C1" w14:textId="56C8653D" w:rsidR="002D3DBC" w:rsidRDefault="002D3DBC" w:rsidP="00791D8F">
      <w:pPr>
        <w:rPr>
          <w:lang w:val="en-IE"/>
        </w:rPr>
      </w:pPr>
      <w:r>
        <w:rPr>
          <w:noProof/>
        </w:rPr>
        <w:drawing>
          <wp:inline distT="0" distB="0" distL="0" distR="0" wp14:anchorId="60A83980" wp14:editId="30B2CF53">
            <wp:extent cx="203835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B6F1" w14:textId="1655CDD0" w:rsidR="002D3DBC" w:rsidRDefault="002D3DBC" w:rsidP="00791D8F">
      <w:pPr>
        <w:rPr>
          <w:lang w:val="en-IE"/>
        </w:rPr>
      </w:pPr>
      <w:r>
        <w:rPr>
          <w:lang w:val="en-IE"/>
        </w:rPr>
        <w:t xml:space="preserve">Entering this code into the password will get the database to produce all the </w:t>
      </w:r>
      <w:r w:rsidR="00E579D1">
        <w:rPr>
          <w:lang w:val="en-IE"/>
        </w:rPr>
        <w:t>users and all their wages.</w:t>
      </w:r>
    </w:p>
    <w:p w14:paraId="06C4FFE3" w14:textId="2B830C91" w:rsidR="00E579D1" w:rsidRDefault="00E579D1" w:rsidP="00791D8F">
      <w:pPr>
        <w:rPr>
          <w:lang w:val="en-IE"/>
        </w:rPr>
      </w:pPr>
      <w:r>
        <w:rPr>
          <w:noProof/>
        </w:rPr>
        <w:drawing>
          <wp:inline distT="0" distB="0" distL="0" distR="0" wp14:anchorId="5D85DBFC" wp14:editId="596C63AD">
            <wp:extent cx="1149715" cy="2019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8245" cy="21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5C70" w14:textId="77777777" w:rsidR="00E579D1" w:rsidRDefault="00E579D1" w:rsidP="00791D8F">
      <w:pPr>
        <w:rPr>
          <w:lang w:val="en-IE"/>
        </w:rPr>
      </w:pPr>
      <w:r>
        <w:rPr>
          <w:lang w:val="en-IE"/>
        </w:rPr>
        <w:t>This is the result of the code above.</w:t>
      </w:r>
    </w:p>
    <w:p w14:paraId="763CCB28" w14:textId="504E7798" w:rsidR="00807934" w:rsidRDefault="00807934" w:rsidP="00791D8F">
      <w:pPr>
        <w:rPr>
          <w:highlight w:val="yellow"/>
          <w:lang w:val="en-IE"/>
        </w:rPr>
      </w:pPr>
      <w:r>
        <w:rPr>
          <w:lang w:val="en-IE"/>
        </w:rPr>
        <w:lastRenderedPageBreak/>
        <w:t xml:space="preserve">For the second SQL injection enter anything into Name text field, and for the password </w:t>
      </w:r>
      <w:r w:rsidR="00615797" w:rsidRPr="00615797">
        <w:rPr>
          <w:lang w:val="en-IE"/>
        </w:rPr>
        <w:t xml:space="preserve">enter </w:t>
      </w:r>
      <w:r w:rsidR="00573BB3" w:rsidRPr="0091604D">
        <w:rPr>
          <w:highlight w:val="green"/>
          <w:lang w:val="en-IE"/>
        </w:rPr>
        <w:t>a';  INSERT INTO wages VALUES('FAKE USER',2 ,'fakeuser');#</w:t>
      </w:r>
      <w:r w:rsidR="0091604D">
        <w:rPr>
          <w:highlight w:val="green"/>
          <w:lang w:val="en-IE"/>
        </w:rPr>
        <w:t>4</w:t>
      </w:r>
    </w:p>
    <w:p w14:paraId="20A3263C" w14:textId="55484722" w:rsidR="00615797" w:rsidRDefault="00615797" w:rsidP="00791D8F">
      <w:pPr>
        <w:rPr>
          <w:lang w:val="en-IE"/>
        </w:rPr>
      </w:pPr>
      <w:r>
        <w:rPr>
          <w:lang w:val="en-IE"/>
        </w:rPr>
        <w:t xml:space="preserve">This will add </w:t>
      </w:r>
      <w:r w:rsidR="00BF3E84">
        <w:rPr>
          <w:lang w:val="en-IE"/>
        </w:rPr>
        <w:t xml:space="preserve">another user to </w:t>
      </w:r>
      <w:r w:rsidR="0091604D">
        <w:rPr>
          <w:lang w:val="en-IE"/>
        </w:rPr>
        <w:t>the database without any privileges or anything:</w:t>
      </w:r>
    </w:p>
    <w:p w14:paraId="50DDD4CB" w14:textId="1AD869D6" w:rsidR="00E0259B" w:rsidRDefault="00E0259B" w:rsidP="00791D8F">
      <w:pPr>
        <w:rPr>
          <w:lang w:val="en-IE"/>
        </w:rPr>
      </w:pPr>
      <w:r>
        <w:rPr>
          <w:noProof/>
        </w:rPr>
        <w:drawing>
          <wp:inline distT="0" distB="0" distL="0" distR="0" wp14:anchorId="13D96BFD" wp14:editId="7ACA172B">
            <wp:extent cx="1304014" cy="26707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7305" cy="26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E"/>
        </w:rPr>
        <w:t>As you can see another user has been added.</w:t>
      </w:r>
    </w:p>
    <w:p w14:paraId="29C2708E" w14:textId="6E5728A6" w:rsidR="00807934" w:rsidRDefault="001A5714" w:rsidP="00807934">
      <w:pPr>
        <w:pStyle w:val="Heading1"/>
      </w:pPr>
      <w:r>
        <w:t>Part 3</w:t>
      </w:r>
    </w:p>
    <w:p w14:paraId="1252761E" w14:textId="489EF9CA" w:rsidR="00807934" w:rsidRDefault="00807934" w:rsidP="00AC09CD">
      <w:pPr>
        <w:rPr>
          <w:lang w:val="en-IE"/>
        </w:rPr>
      </w:pPr>
      <w:r>
        <w:rPr>
          <w:lang w:val="en-IE"/>
        </w:rPr>
        <w:t>MAX LENGTH</w:t>
      </w:r>
    </w:p>
    <w:p w14:paraId="15E1944D" w14:textId="446599FC" w:rsidR="00807934" w:rsidRDefault="00807934" w:rsidP="00AC09CD">
      <w:pPr>
        <w:rPr>
          <w:highlight w:val="yellow"/>
          <w:lang w:val="en-IE"/>
        </w:rPr>
      </w:pPr>
      <w:r w:rsidRPr="001022EA">
        <w:rPr>
          <w:highlight w:val="yellow"/>
          <w:lang w:val="en-IE"/>
        </w:rPr>
        <w:t>&lt;input type="text" maxlength="8" name="Employee_Password" size="</w:t>
      </w:r>
      <w:r w:rsidR="00FB1D56" w:rsidRPr="001022EA">
        <w:rPr>
          <w:highlight w:val="yellow"/>
          <w:lang w:val="en-IE"/>
        </w:rPr>
        <w:t>10</w:t>
      </w:r>
      <w:r w:rsidRPr="001022EA">
        <w:rPr>
          <w:highlight w:val="yellow"/>
          <w:lang w:val="en-IE"/>
        </w:rPr>
        <w:t>"&gt;</w:t>
      </w:r>
    </w:p>
    <w:p w14:paraId="08D13E01" w14:textId="395AEDC2" w:rsidR="000A5294" w:rsidRDefault="000A5294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302AC79D" wp14:editId="7438928C">
            <wp:extent cx="20574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10B4" w14:textId="7DFBBB1B" w:rsidR="000A5294" w:rsidRDefault="000A5294" w:rsidP="00AC09CD">
      <w:pPr>
        <w:rPr>
          <w:lang w:val="en-IE"/>
        </w:rPr>
      </w:pPr>
      <w:r>
        <w:rPr>
          <w:lang w:val="en-IE"/>
        </w:rPr>
        <w:t xml:space="preserve">As you can see this has just restricted the </w:t>
      </w:r>
      <w:r w:rsidR="002B3CC0">
        <w:rPr>
          <w:lang w:val="en-IE"/>
        </w:rPr>
        <w:t>user password to a max input length of 8</w:t>
      </w:r>
      <w:r w:rsidR="002427D8">
        <w:rPr>
          <w:lang w:val="en-IE"/>
        </w:rPr>
        <w:t xml:space="preserve"> it will not allow anymore characters</w:t>
      </w:r>
      <w:r w:rsidR="002B3CC0">
        <w:rPr>
          <w:lang w:val="en-IE"/>
        </w:rPr>
        <w:t>.</w:t>
      </w:r>
    </w:p>
    <w:p w14:paraId="29BC6DE7" w14:textId="4D96722B" w:rsidR="00807934" w:rsidRDefault="00807934" w:rsidP="00AC09CD">
      <w:pPr>
        <w:rPr>
          <w:lang w:val="en-IE"/>
        </w:rPr>
      </w:pPr>
      <w:r>
        <w:rPr>
          <w:lang w:val="en-IE"/>
        </w:rPr>
        <w:t xml:space="preserve">The max length has some pros and cons setting a max length for password restricts the users input making a password possibly weaker. It is also frustration for users if they want a password over the limit. It doesn’t offer much protection as SQL injection can be very short. The best option is to allow the user to enter </w:t>
      </w:r>
      <w:r w:rsidR="002B3CC0">
        <w:rPr>
          <w:lang w:val="en-IE"/>
        </w:rPr>
        <w:t>whatever</w:t>
      </w:r>
      <w:r>
        <w:rPr>
          <w:lang w:val="en-IE"/>
        </w:rPr>
        <w:t xml:space="preserve"> they what and then have this input processed and checked for SQL or any garbage and this would be more effective then limiting the user input</w:t>
      </w:r>
      <w:r w:rsidR="00FB1D56">
        <w:rPr>
          <w:lang w:val="en-IE"/>
        </w:rPr>
        <w:t xml:space="preserve"> an example would be </w:t>
      </w:r>
      <w:r w:rsidR="00D80161">
        <w:rPr>
          <w:lang w:val="en-IE"/>
        </w:rPr>
        <w:t>regular expressions</w:t>
      </w:r>
      <w:r>
        <w:rPr>
          <w:lang w:val="en-IE"/>
        </w:rPr>
        <w:t>.</w:t>
      </w:r>
      <w:r w:rsidR="00D80161">
        <w:rPr>
          <w:lang w:val="en-IE"/>
        </w:rPr>
        <w:t xml:space="preserve"> </w:t>
      </w:r>
    </w:p>
    <w:p w14:paraId="37325D7E" w14:textId="77777777" w:rsidR="00EA5902" w:rsidRDefault="00EA5902" w:rsidP="00AC09CD">
      <w:pPr>
        <w:rPr>
          <w:lang w:val="en-IE"/>
        </w:rPr>
      </w:pPr>
    </w:p>
    <w:p w14:paraId="10958766" w14:textId="6B6FB2FC" w:rsidR="00224356" w:rsidRDefault="00CB158A" w:rsidP="00AC09CD">
      <w:pPr>
        <w:rPr>
          <w:noProof/>
        </w:rPr>
      </w:pPr>
      <w:r>
        <w:rPr>
          <w:noProof/>
        </w:rPr>
        <w:lastRenderedPageBreak/>
        <w:t>Read-Only</w:t>
      </w:r>
    </w:p>
    <w:p w14:paraId="4B000B83" w14:textId="295DDA89" w:rsidR="007B14E8" w:rsidRDefault="007B14E8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06EA8684" wp14:editId="6E372C0D">
            <wp:extent cx="59340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2C04" w14:textId="4A2AEA08" w:rsidR="00224356" w:rsidRDefault="00224356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6B61243F" wp14:editId="08B881F2">
            <wp:extent cx="25050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643" w14:textId="77C46B8E" w:rsidR="00D80161" w:rsidRDefault="00CB158A" w:rsidP="00AC09CD">
      <w:pPr>
        <w:rPr>
          <w:lang w:val="en-IE"/>
        </w:rPr>
      </w:pPr>
      <w:r>
        <w:rPr>
          <w:lang w:val="en-IE"/>
        </w:rPr>
        <w:t xml:space="preserve">The read only forum is good to stop </w:t>
      </w:r>
      <w:r w:rsidR="004E535C">
        <w:rPr>
          <w:lang w:val="en-IE"/>
        </w:rPr>
        <w:t xml:space="preserve">attackers from entering malicious code </w:t>
      </w:r>
      <w:r w:rsidR="000C318D">
        <w:rPr>
          <w:lang w:val="en-IE"/>
        </w:rPr>
        <w:t>as it doesn’t enable them to enter anything, the bad part of it is that everything is predefin</w:t>
      </w:r>
      <w:r w:rsidR="004373A2">
        <w:rPr>
          <w:lang w:val="en-IE"/>
        </w:rPr>
        <w:t>ed so there is no variation and everything is the same in my case I set password and had it as read only and this only printed out 1 value over and over</w:t>
      </w:r>
      <w:r w:rsidR="00B936A7">
        <w:rPr>
          <w:lang w:val="en-IE"/>
        </w:rPr>
        <w:t>.</w:t>
      </w:r>
      <w:r w:rsidR="004E535C">
        <w:rPr>
          <w:lang w:val="en-IE"/>
        </w:rPr>
        <w:t xml:space="preserve"> </w:t>
      </w:r>
    </w:p>
    <w:p w14:paraId="455F2FA1" w14:textId="1791FAD7" w:rsidR="00B936A7" w:rsidRDefault="00B936A7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5650D2EF" wp14:editId="735000D3">
            <wp:extent cx="5572125" cy="6805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5910" cy="7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BF4" w14:textId="4AB2290C" w:rsidR="00807934" w:rsidRDefault="00B936A7" w:rsidP="00AC09CD">
      <w:pPr>
        <w:rPr>
          <w:lang w:val="en-IE"/>
        </w:rPr>
      </w:pPr>
      <w:r>
        <w:rPr>
          <w:lang w:val="en-IE"/>
        </w:rPr>
        <w:t xml:space="preserve">Hidden </w:t>
      </w:r>
      <w:r w:rsidR="00CD7BC7">
        <w:rPr>
          <w:lang w:val="en-IE"/>
        </w:rPr>
        <w:t>type doesn’t allow the user to see the option which is similar to the example above.</w:t>
      </w:r>
    </w:p>
    <w:p w14:paraId="4BDF41DA" w14:textId="1E54FF32" w:rsidR="00A34E9E" w:rsidRPr="00D765BC" w:rsidRDefault="00A34E9E" w:rsidP="00A34E9E">
      <w:pPr>
        <w:pStyle w:val="Heading1"/>
      </w:pPr>
      <w:r>
        <w:t xml:space="preserve">Part </w:t>
      </w:r>
      <w:r>
        <w:t>4</w:t>
      </w:r>
    </w:p>
    <w:p w14:paraId="2FDDA02E" w14:textId="4CB5BAB0" w:rsidR="005809E5" w:rsidRDefault="00B023C4" w:rsidP="00AC09CD">
      <w:pPr>
        <w:rPr>
          <w:lang w:val="en-IE"/>
        </w:rPr>
      </w:pPr>
      <w:r>
        <w:rPr>
          <w:lang w:val="en-IE"/>
        </w:rPr>
        <w:t xml:space="preserve">The file to look at here is the validation.php file here the file </w:t>
      </w:r>
      <w:r w:rsidR="004D2906">
        <w:rPr>
          <w:lang w:val="en-IE"/>
        </w:rPr>
        <w:t>takes a few user inputs and checks the input to see if it matches with what is expected.</w:t>
      </w:r>
      <w:r w:rsidR="00B7490E">
        <w:rPr>
          <w:lang w:val="en-IE"/>
        </w:rPr>
        <w:t xml:space="preserve"> The purpose of this </w:t>
      </w:r>
      <w:r w:rsidR="00505DD3">
        <w:rPr>
          <w:lang w:val="en-IE"/>
        </w:rPr>
        <w:t xml:space="preserve">php script is to check user input and only let valid input pass this was done using a number of different </w:t>
      </w:r>
      <w:r w:rsidR="00FE127B">
        <w:rPr>
          <w:lang w:val="en-IE"/>
        </w:rPr>
        <w:t>form fields and regular expressions.</w:t>
      </w:r>
    </w:p>
    <w:p w14:paraId="72C7CB40" w14:textId="27E7F340" w:rsidR="00FE127B" w:rsidRDefault="00FE127B" w:rsidP="00AC09CD">
      <w:pPr>
        <w:rPr>
          <w:lang w:val="en-IE"/>
        </w:rPr>
      </w:pPr>
      <w:r>
        <w:rPr>
          <w:lang w:val="en-IE"/>
        </w:rPr>
        <w:t xml:space="preserve">The </w:t>
      </w:r>
      <w:r w:rsidR="00644C6D">
        <w:rPr>
          <w:lang w:val="en-IE"/>
        </w:rPr>
        <w:t>first function we will look at is the empty(), this just checks to see If the field is empty on not a simple Boolean.</w:t>
      </w:r>
    </w:p>
    <w:p w14:paraId="13C235E7" w14:textId="77777777" w:rsidR="00D765BC" w:rsidRDefault="00D765BC" w:rsidP="00AC09CD">
      <w:pPr>
        <w:rPr>
          <w:lang w:val="en-IE"/>
        </w:rPr>
      </w:pPr>
    </w:p>
    <w:p w14:paraId="719C504D" w14:textId="719F6B03" w:rsidR="005809E5" w:rsidRPr="00D765BC" w:rsidRDefault="00EA5902" w:rsidP="00D765BC">
      <w:pPr>
        <w:pStyle w:val="Heading1"/>
      </w:pPr>
      <w:r>
        <w:t xml:space="preserve">Part </w:t>
      </w:r>
      <w:r w:rsidR="00D765BC">
        <w:t>5</w:t>
      </w:r>
    </w:p>
    <w:p w14:paraId="2BD7D1C1" w14:textId="6A469C6A" w:rsidR="00D765BC" w:rsidRDefault="00064226" w:rsidP="00AC09CD">
      <w:pPr>
        <w:rPr>
          <w:lang w:val="en-IE"/>
        </w:rPr>
      </w:pPr>
      <w:r>
        <w:rPr>
          <w:lang w:val="en-IE"/>
        </w:rPr>
        <w:t>For the cookies I Made and extension to the validation.php file to make a cookie when a user name is inputted.</w:t>
      </w:r>
    </w:p>
    <w:p w14:paraId="30906492" w14:textId="77777777" w:rsidR="002C5C38" w:rsidRDefault="00D73802" w:rsidP="00AC09CD">
      <w:pPr>
        <w:rPr>
          <w:noProof/>
        </w:rPr>
      </w:pPr>
      <w:r>
        <w:rPr>
          <w:lang w:val="en-IE"/>
        </w:rPr>
        <w:t xml:space="preserve">With cookies the security option is the Http Boolean and all this dose is </w:t>
      </w:r>
      <w:r w:rsidR="009F7F15">
        <w:rPr>
          <w:lang w:val="en-IE"/>
        </w:rPr>
        <w:t>deciding</w:t>
      </w:r>
      <w:r>
        <w:rPr>
          <w:lang w:val="en-IE"/>
        </w:rPr>
        <w:t xml:space="preserve"> </w:t>
      </w:r>
      <w:r w:rsidR="00D86899">
        <w:rPr>
          <w:lang w:val="en-IE"/>
        </w:rPr>
        <w:t>whether</w:t>
      </w:r>
      <w:r>
        <w:rPr>
          <w:lang w:val="en-IE"/>
        </w:rPr>
        <w:t xml:space="preserve"> the cookie </w:t>
      </w:r>
      <w:r w:rsidR="00852696">
        <w:rPr>
          <w:lang w:val="en-IE"/>
        </w:rPr>
        <w:t>i</w:t>
      </w:r>
      <w:r>
        <w:rPr>
          <w:lang w:val="en-IE"/>
        </w:rPr>
        <w:t xml:space="preserve">s </w:t>
      </w:r>
      <w:r w:rsidR="00852696">
        <w:rPr>
          <w:lang w:val="en-IE"/>
        </w:rPr>
        <w:t xml:space="preserve">accessible to </w:t>
      </w:r>
      <w:r>
        <w:rPr>
          <w:lang w:val="en-IE"/>
        </w:rPr>
        <w:t xml:space="preserve"> java script or not.</w:t>
      </w:r>
      <w:r w:rsidR="002C5C38" w:rsidRPr="002C5C38">
        <w:rPr>
          <w:noProof/>
        </w:rPr>
        <w:t xml:space="preserve"> </w:t>
      </w:r>
    </w:p>
    <w:p w14:paraId="5F0007A7" w14:textId="2E6F10AE" w:rsidR="005809E5" w:rsidRDefault="002C5C38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3B8F0BDD" wp14:editId="79C6F925">
            <wp:extent cx="223837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C4E" w14:textId="2546C6E2" w:rsidR="002C5C38" w:rsidRDefault="002C5C38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>Here I do a simple check to see in the dob variable is not empty them go and do the next function.</w:t>
      </w:r>
      <w:r w:rsidR="00C95FAA">
        <w:rPr>
          <w:lang w:val="en-IE"/>
        </w:rPr>
        <w:tab/>
      </w:r>
    </w:p>
    <w:p w14:paraId="2748A112" w14:textId="70FCEEFC" w:rsidR="00C95FAA" w:rsidRDefault="00C95FAA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>Next function to look at is preg</w:t>
      </w:r>
      <w:r w:rsidR="000B5B22">
        <w:rPr>
          <w:lang w:val="en-IE"/>
        </w:rPr>
        <w:t>_</w:t>
      </w:r>
      <w:r>
        <w:rPr>
          <w:lang w:val="en-IE"/>
        </w:rPr>
        <w:t>match().</w:t>
      </w:r>
      <w:r w:rsidR="000B5B22">
        <w:rPr>
          <w:lang w:val="en-IE"/>
        </w:rPr>
        <w:t xml:space="preserve"> I used this to check if the variable format matched </w:t>
      </w:r>
      <w:r w:rsidR="00DE2AA7">
        <w:rPr>
          <w:lang w:val="en-IE"/>
        </w:rPr>
        <w:t>the regular expression I made.</w:t>
      </w:r>
      <w:r w:rsidR="000B5B22">
        <w:rPr>
          <w:lang w:val="en-IE"/>
        </w:rPr>
        <w:t xml:space="preserve"> </w:t>
      </w:r>
    </w:p>
    <w:p w14:paraId="32692153" w14:textId="00B7EB57" w:rsidR="009777B3" w:rsidRDefault="009777B3" w:rsidP="00C95FAA">
      <w:pPr>
        <w:tabs>
          <w:tab w:val="right" w:pos="9360"/>
        </w:tabs>
        <w:rPr>
          <w:lang w:val="en-IE"/>
        </w:rPr>
      </w:pPr>
      <w:r>
        <w:rPr>
          <w:noProof/>
        </w:rPr>
        <w:drawing>
          <wp:inline distT="0" distB="0" distL="0" distR="0" wp14:anchorId="77F94F40" wp14:editId="32625086">
            <wp:extent cx="474345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2719" w14:textId="66ED1A85" w:rsidR="009777B3" w:rsidRDefault="009777B3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lastRenderedPageBreak/>
        <w:t xml:space="preserve">Here is have it compare the reg variable to the premade </w:t>
      </w:r>
      <w:r w:rsidR="00C413ED">
        <w:rPr>
          <w:lang w:val="en-IE"/>
        </w:rPr>
        <w:t xml:space="preserve">regular expression that works with all Irish registrations. </w:t>
      </w:r>
    </w:p>
    <w:p w14:paraId="311F5A00" w14:textId="0C3CD2CF" w:rsidR="00C413ED" w:rsidRDefault="00C413ED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 xml:space="preserve">Next function to look at is </w:t>
      </w:r>
      <w:r w:rsidR="004366C5">
        <w:rPr>
          <w:lang w:val="en-IE"/>
        </w:rPr>
        <w:t>filter_input</w:t>
      </w:r>
      <w:r w:rsidR="002468BB">
        <w:rPr>
          <w:lang w:val="en-IE"/>
        </w:rPr>
        <w:t>() this takes in a variable and optionally filters it with what is specified.</w:t>
      </w:r>
    </w:p>
    <w:p w14:paraId="146FF8F0" w14:textId="7745A7D4" w:rsidR="00A4407C" w:rsidRDefault="00A4407C" w:rsidP="00C95FAA">
      <w:pPr>
        <w:tabs>
          <w:tab w:val="right" w:pos="9360"/>
        </w:tabs>
        <w:rPr>
          <w:lang w:val="en-IE"/>
        </w:rPr>
      </w:pPr>
      <w:r>
        <w:rPr>
          <w:noProof/>
        </w:rPr>
        <w:drawing>
          <wp:inline distT="0" distB="0" distL="0" distR="0" wp14:anchorId="29C40B29" wp14:editId="60ECE84D">
            <wp:extent cx="5886450" cy="238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6BF2" w14:textId="301FA15F" w:rsidR="002256F3" w:rsidRDefault="002256F3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>I also used the htmlentities() function to stop XXS attacked from the URL.</w:t>
      </w:r>
    </w:p>
    <w:p w14:paraId="487E90BB" w14:textId="1CFDE383" w:rsidR="00C701E0" w:rsidRDefault="00C701E0" w:rsidP="00C95FAA">
      <w:pPr>
        <w:tabs>
          <w:tab w:val="right" w:pos="9360"/>
        </w:tabs>
        <w:rPr>
          <w:lang w:val="en-IE"/>
        </w:rPr>
      </w:pPr>
      <w:r>
        <w:rPr>
          <w:noProof/>
        </w:rPr>
        <w:drawing>
          <wp:inline distT="0" distB="0" distL="0" distR="0" wp14:anchorId="5C68C0CE" wp14:editId="39B983B1">
            <wp:extent cx="341947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3A2" w14:textId="5269A9B8" w:rsidR="00C701E0" w:rsidRDefault="00C701E0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>I use htmlspecialchars()</w:t>
      </w:r>
      <w:r w:rsidR="00E00E54">
        <w:rPr>
          <w:lang w:val="en-IE"/>
        </w:rPr>
        <w:t xml:space="preserve"> for the name in this file </w:t>
      </w:r>
      <w:r w:rsidR="00FE152C">
        <w:rPr>
          <w:lang w:val="en-IE"/>
        </w:rPr>
        <w:t>as well</w:t>
      </w:r>
      <w:r w:rsidR="00E00E54">
        <w:rPr>
          <w:lang w:val="en-IE"/>
        </w:rPr>
        <w:t xml:space="preserve"> as not all names are on the same keyboard</w:t>
      </w:r>
      <w:r w:rsidR="000E47EE">
        <w:rPr>
          <w:lang w:val="en-IE"/>
        </w:rPr>
        <w:t>.</w:t>
      </w:r>
    </w:p>
    <w:p w14:paraId="5FACAB11" w14:textId="73CB227F" w:rsidR="00FE152C" w:rsidRDefault="00FE152C" w:rsidP="00C95FAA">
      <w:pPr>
        <w:tabs>
          <w:tab w:val="right" w:pos="9360"/>
        </w:tabs>
        <w:rPr>
          <w:lang w:val="en-IE"/>
        </w:rPr>
      </w:pPr>
      <w:r>
        <w:rPr>
          <w:noProof/>
        </w:rPr>
        <w:drawing>
          <wp:inline distT="0" distB="0" distL="0" distR="0" wp14:anchorId="035D8433" wp14:editId="35A543E9">
            <wp:extent cx="33623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5C32" w14:textId="67636DD8" w:rsidR="00BB6CA0" w:rsidRDefault="00BB6CA0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 xml:space="preserve">I also made another project </w:t>
      </w:r>
      <w:r w:rsidR="00466F02">
        <w:rPr>
          <w:lang w:val="en-IE"/>
        </w:rPr>
        <w:t xml:space="preserve">quote.php </w:t>
      </w:r>
      <w:bookmarkStart w:id="0" w:name="_GoBack"/>
      <w:bookmarkEnd w:id="0"/>
      <w:r>
        <w:rPr>
          <w:lang w:val="en-IE"/>
        </w:rPr>
        <w:t xml:space="preserve">just securing the project from part </w:t>
      </w:r>
      <w:r w:rsidR="0008071E">
        <w:rPr>
          <w:lang w:val="en-IE"/>
        </w:rPr>
        <w:t>2 by using the quote() function.</w:t>
      </w:r>
    </w:p>
    <w:p w14:paraId="68A128BA" w14:textId="40583148" w:rsidR="000C1D93" w:rsidRDefault="000C1D93" w:rsidP="00C95FAA">
      <w:pPr>
        <w:tabs>
          <w:tab w:val="right" w:pos="9360"/>
        </w:tabs>
        <w:rPr>
          <w:lang w:val="en-IE"/>
        </w:rPr>
      </w:pPr>
      <w:r>
        <w:rPr>
          <w:noProof/>
        </w:rPr>
        <w:drawing>
          <wp:inline distT="0" distB="0" distL="0" distR="0" wp14:anchorId="5D4A2F67" wp14:editId="02097849">
            <wp:extent cx="26289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69CF" w14:textId="36222C86" w:rsidR="000C1D93" w:rsidRDefault="000C1D93" w:rsidP="00C95FAA">
      <w:pPr>
        <w:tabs>
          <w:tab w:val="right" w:pos="9360"/>
        </w:tabs>
        <w:rPr>
          <w:lang w:val="en-IE"/>
        </w:rPr>
      </w:pPr>
      <w:r>
        <w:rPr>
          <w:lang w:val="en-IE"/>
        </w:rPr>
        <w:t xml:space="preserve">This stopped the ability to enter the code I had in part 2 and </w:t>
      </w:r>
      <w:r w:rsidR="00466F02">
        <w:rPr>
          <w:lang w:val="en-IE"/>
        </w:rPr>
        <w:t>made the programme more secure.</w:t>
      </w:r>
    </w:p>
    <w:p w14:paraId="2F6F3C52" w14:textId="77777777" w:rsidR="002256F3" w:rsidRDefault="002256F3" w:rsidP="00C95FAA">
      <w:pPr>
        <w:tabs>
          <w:tab w:val="right" w:pos="9360"/>
        </w:tabs>
        <w:rPr>
          <w:lang w:val="en-IE"/>
        </w:rPr>
      </w:pPr>
    </w:p>
    <w:p w14:paraId="4ED00E7A" w14:textId="608B4E7B" w:rsidR="00285E36" w:rsidRPr="00D765BC" w:rsidRDefault="00285E36" w:rsidP="00285E36">
      <w:pPr>
        <w:pStyle w:val="Heading1"/>
      </w:pPr>
      <w:r>
        <w:t xml:space="preserve">Part 6 </w:t>
      </w:r>
    </w:p>
    <w:p w14:paraId="62A77F6B" w14:textId="3DB57147" w:rsidR="00285E36" w:rsidRDefault="008A6201" w:rsidP="00AC09CD">
      <w:pPr>
        <w:rPr>
          <w:lang w:val="en-IE"/>
        </w:rPr>
      </w:pPr>
      <w:r>
        <w:rPr>
          <w:lang w:val="en-IE"/>
        </w:rPr>
        <w:t xml:space="preserve">The finale file is the </w:t>
      </w:r>
      <w:r w:rsidR="00AC4F09">
        <w:rPr>
          <w:lang w:val="en-IE"/>
        </w:rPr>
        <w:t>sessions.php file this is used to show sessions. But we are going to do a basic session hijacking.</w:t>
      </w:r>
      <w:r w:rsidR="007D7AFE">
        <w:rPr>
          <w:lang w:val="en-IE"/>
        </w:rPr>
        <w:t xml:space="preserve"> Please see below for how to do this.</w:t>
      </w:r>
    </w:p>
    <w:p w14:paraId="6DC03B79" w14:textId="02B67810" w:rsidR="005809E5" w:rsidRDefault="005809E5" w:rsidP="00AC09CD">
      <w:pPr>
        <w:rPr>
          <w:lang w:val="en-IE"/>
        </w:rPr>
      </w:pPr>
    </w:p>
    <w:p w14:paraId="4DD73F20" w14:textId="559D9D5E" w:rsidR="00B3671F" w:rsidRDefault="00B3671F" w:rsidP="00AC09CD">
      <w:pPr>
        <w:rPr>
          <w:lang w:val="en-IE"/>
        </w:rPr>
      </w:pPr>
    </w:p>
    <w:p w14:paraId="1AAB0AD3" w14:textId="10BE8EFA" w:rsidR="00B3671F" w:rsidRDefault="00B3671F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5367395C" wp14:editId="640E3971">
            <wp:extent cx="59436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803" w14:textId="6F43C269" w:rsidR="00B3671F" w:rsidRDefault="00B3671F" w:rsidP="00AC09CD">
      <w:pPr>
        <w:rPr>
          <w:lang w:val="en-IE"/>
        </w:rPr>
      </w:pPr>
      <w:r>
        <w:rPr>
          <w:lang w:val="en-IE"/>
        </w:rPr>
        <w:lastRenderedPageBreak/>
        <w:t>Two Different browsers</w:t>
      </w:r>
      <w:r w:rsidR="007D7AFE">
        <w:rPr>
          <w:lang w:val="en-IE"/>
        </w:rPr>
        <w:t xml:space="preserve"> </w:t>
      </w:r>
      <w:r w:rsidR="001F7A10">
        <w:rPr>
          <w:lang w:val="en-IE"/>
        </w:rPr>
        <w:t>Firefox</w:t>
      </w:r>
      <w:r w:rsidR="007D7AFE">
        <w:rPr>
          <w:lang w:val="en-IE"/>
        </w:rPr>
        <w:t xml:space="preserve"> with 1 page refre</w:t>
      </w:r>
      <w:r w:rsidR="001F7A10">
        <w:rPr>
          <w:lang w:val="en-IE"/>
        </w:rPr>
        <w:t>sh and chrome</w:t>
      </w:r>
      <w:r w:rsidR="008A79ED">
        <w:rPr>
          <w:lang w:val="en-IE"/>
        </w:rPr>
        <w:t xml:space="preserve"> with 17 page refreshes.</w:t>
      </w:r>
    </w:p>
    <w:p w14:paraId="37899056" w14:textId="0461A4B2" w:rsidR="008A79ED" w:rsidRDefault="008A79ED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222F9CC1" wp14:editId="044273D0">
            <wp:extent cx="5943600" cy="2329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1A2" w14:textId="2E45710A" w:rsidR="008A79ED" w:rsidRDefault="008A79ED" w:rsidP="00AC09CD">
      <w:pPr>
        <w:rPr>
          <w:lang w:val="en-IE"/>
        </w:rPr>
      </w:pPr>
      <w:r>
        <w:rPr>
          <w:lang w:val="en-IE"/>
        </w:rPr>
        <w:t>Getting the session id for the google chrome website with 17 refreshes.</w:t>
      </w:r>
      <w:r w:rsidR="00F435C0">
        <w:rPr>
          <w:lang w:val="en-IE"/>
        </w:rPr>
        <w:t xml:space="preserve"> Then using Burp intercept a Firefox request.</w:t>
      </w:r>
    </w:p>
    <w:p w14:paraId="7BD19B25" w14:textId="6B4684DB" w:rsidR="00930935" w:rsidRDefault="00930935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590A9D23" wp14:editId="2E196F6B">
            <wp:extent cx="5943600" cy="33159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6377" cy="33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C17E" w14:textId="02404578" w:rsidR="00930935" w:rsidRDefault="00930935" w:rsidP="00AC09CD">
      <w:pPr>
        <w:rPr>
          <w:lang w:val="en-IE"/>
        </w:rPr>
      </w:pPr>
      <w:r>
        <w:rPr>
          <w:lang w:val="en-IE"/>
        </w:rPr>
        <w:t xml:space="preserve">Sending a </w:t>
      </w:r>
      <w:r w:rsidR="00E032D0">
        <w:rPr>
          <w:lang w:val="en-IE"/>
        </w:rPr>
        <w:t>request</w:t>
      </w:r>
      <w:r>
        <w:rPr>
          <w:lang w:val="en-IE"/>
        </w:rPr>
        <w:t xml:space="preserve"> and </w:t>
      </w:r>
      <w:r w:rsidR="00E032D0">
        <w:rPr>
          <w:lang w:val="en-IE"/>
        </w:rPr>
        <w:t>interception</w:t>
      </w:r>
      <w:r>
        <w:rPr>
          <w:lang w:val="en-IE"/>
        </w:rPr>
        <w:t xml:space="preserve"> the request from </w:t>
      </w:r>
      <w:r w:rsidR="00E032D0">
        <w:rPr>
          <w:lang w:val="en-IE"/>
        </w:rPr>
        <w:t>Firefox</w:t>
      </w:r>
      <w:r>
        <w:rPr>
          <w:lang w:val="en-IE"/>
        </w:rPr>
        <w:t xml:space="preserve"> </w:t>
      </w:r>
      <w:r w:rsidR="00E032D0">
        <w:rPr>
          <w:lang w:val="en-IE"/>
        </w:rPr>
        <w:t>with burp see the session id.</w:t>
      </w:r>
    </w:p>
    <w:p w14:paraId="3065BD47" w14:textId="41E4D698" w:rsidR="00E032D0" w:rsidRDefault="00B43029" w:rsidP="00AC09CD">
      <w:pPr>
        <w:rPr>
          <w:lang w:val="en-IE"/>
        </w:rPr>
      </w:pPr>
      <w:r>
        <w:rPr>
          <w:noProof/>
        </w:rPr>
        <w:drawing>
          <wp:inline distT="0" distB="0" distL="0" distR="0" wp14:anchorId="02F54A51" wp14:editId="1730B036">
            <wp:extent cx="39814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0EF" w14:textId="0F57CC0C" w:rsidR="00B43029" w:rsidRDefault="00B43029" w:rsidP="00AC09CD">
      <w:pPr>
        <w:rPr>
          <w:lang w:val="en-IE"/>
        </w:rPr>
      </w:pPr>
      <w:r>
        <w:rPr>
          <w:lang w:val="en-IE"/>
        </w:rPr>
        <w:t xml:space="preserve">Replacing the session id with chromes </w:t>
      </w:r>
      <w:r w:rsidR="00F435C0">
        <w:rPr>
          <w:lang w:val="en-IE"/>
        </w:rPr>
        <w:t xml:space="preserve">session id and we have </w:t>
      </w:r>
      <w:r w:rsidR="001D2409">
        <w:rPr>
          <w:lang w:val="en-IE"/>
        </w:rPr>
        <w:t>hijacked the chromes session</w:t>
      </w:r>
      <w:r>
        <w:rPr>
          <w:lang w:val="en-IE"/>
        </w:rPr>
        <w:t>.</w:t>
      </w:r>
    </w:p>
    <w:p w14:paraId="7D86C862" w14:textId="4AEE517B" w:rsidR="00FA7668" w:rsidRDefault="00FA7668" w:rsidP="00AC09CD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34D51300" wp14:editId="385C1B6F">
            <wp:extent cx="2552281" cy="31071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0578" cy="31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453" w14:textId="33077FB1" w:rsidR="00FA7668" w:rsidRPr="00AC09CD" w:rsidRDefault="00FA7668" w:rsidP="00AC09CD">
      <w:pPr>
        <w:rPr>
          <w:lang w:val="en-IE"/>
        </w:rPr>
      </w:pPr>
      <w:r>
        <w:rPr>
          <w:lang w:val="en-IE"/>
        </w:rPr>
        <w:t xml:space="preserve">We hijacked the chrome session and have all the refreshed </w:t>
      </w:r>
      <w:r w:rsidR="00147580">
        <w:rPr>
          <w:lang w:val="en-IE"/>
        </w:rPr>
        <w:t>pages. (</w:t>
      </w:r>
      <w:r w:rsidR="00895D22">
        <w:rPr>
          <w:lang w:val="en-IE"/>
        </w:rPr>
        <w:t xml:space="preserve">There is a few more </w:t>
      </w:r>
      <w:r w:rsidR="00333599">
        <w:rPr>
          <w:lang w:val="en-IE"/>
        </w:rPr>
        <w:t xml:space="preserve">total than expected this is because </w:t>
      </w:r>
      <w:r w:rsidR="00147580">
        <w:rPr>
          <w:lang w:val="en-IE"/>
        </w:rPr>
        <w:t xml:space="preserve">of a time </w:t>
      </w:r>
      <w:r w:rsidR="00A04FD5">
        <w:rPr>
          <w:lang w:val="en-IE"/>
        </w:rPr>
        <w:t>difference and a couple more refreshes before it worked</w:t>
      </w:r>
      <w:r w:rsidR="00895D22">
        <w:rPr>
          <w:lang w:val="en-IE"/>
        </w:rPr>
        <w:t>)</w:t>
      </w:r>
    </w:p>
    <w:sectPr w:rsidR="00FA7668" w:rsidRPr="00AC09CD" w:rsidSect="004E1AED"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4298A" w14:textId="77777777" w:rsidR="005957EF" w:rsidRDefault="005957EF">
      <w:pPr>
        <w:spacing w:after="0" w:line="240" w:lineRule="auto"/>
      </w:pPr>
      <w:r>
        <w:separator/>
      </w:r>
    </w:p>
  </w:endnote>
  <w:endnote w:type="continuationSeparator" w:id="0">
    <w:p w14:paraId="76EC1472" w14:textId="77777777" w:rsidR="005957EF" w:rsidRDefault="0059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C0711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462BA" w14:textId="77777777" w:rsidR="005957EF" w:rsidRDefault="005957EF">
      <w:pPr>
        <w:spacing w:after="0" w:line="240" w:lineRule="auto"/>
      </w:pPr>
      <w:r>
        <w:separator/>
      </w:r>
    </w:p>
  </w:footnote>
  <w:footnote w:type="continuationSeparator" w:id="0">
    <w:p w14:paraId="5C70C77F" w14:textId="77777777" w:rsidR="005957EF" w:rsidRDefault="00595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CD"/>
    <w:rsid w:val="00015EF8"/>
    <w:rsid w:val="00055211"/>
    <w:rsid w:val="00064226"/>
    <w:rsid w:val="0008071E"/>
    <w:rsid w:val="000A5294"/>
    <w:rsid w:val="000B5B22"/>
    <w:rsid w:val="000C1D93"/>
    <w:rsid w:val="000C318D"/>
    <w:rsid w:val="000E47EE"/>
    <w:rsid w:val="001022EA"/>
    <w:rsid w:val="00147580"/>
    <w:rsid w:val="00194DF6"/>
    <w:rsid w:val="001A4FE5"/>
    <w:rsid w:val="001A5714"/>
    <w:rsid w:val="001C68C2"/>
    <w:rsid w:val="001D2409"/>
    <w:rsid w:val="001F7A10"/>
    <w:rsid w:val="0021731F"/>
    <w:rsid w:val="00224356"/>
    <w:rsid w:val="002256F3"/>
    <w:rsid w:val="002427D8"/>
    <w:rsid w:val="002468BB"/>
    <w:rsid w:val="00275DE8"/>
    <w:rsid w:val="00284368"/>
    <w:rsid w:val="00285E36"/>
    <w:rsid w:val="0029701C"/>
    <w:rsid w:val="002B3CC0"/>
    <w:rsid w:val="002C5C38"/>
    <w:rsid w:val="002D3DBC"/>
    <w:rsid w:val="00333599"/>
    <w:rsid w:val="00357DF9"/>
    <w:rsid w:val="0039544F"/>
    <w:rsid w:val="003D6B16"/>
    <w:rsid w:val="004366C5"/>
    <w:rsid w:val="004373A2"/>
    <w:rsid w:val="00466F02"/>
    <w:rsid w:val="004974D0"/>
    <w:rsid w:val="004D2906"/>
    <w:rsid w:val="004E1AED"/>
    <w:rsid w:val="004E535C"/>
    <w:rsid w:val="00505DD3"/>
    <w:rsid w:val="00510D01"/>
    <w:rsid w:val="00573BB3"/>
    <w:rsid w:val="00574DC9"/>
    <w:rsid w:val="005809E5"/>
    <w:rsid w:val="00583AE3"/>
    <w:rsid w:val="005957EF"/>
    <w:rsid w:val="005964C4"/>
    <w:rsid w:val="005C12A5"/>
    <w:rsid w:val="005F182F"/>
    <w:rsid w:val="00615797"/>
    <w:rsid w:val="00644C6D"/>
    <w:rsid w:val="00741D75"/>
    <w:rsid w:val="00752027"/>
    <w:rsid w:val="007546F3"/>
    <w:rsid w:val="0075619A"/>
    <w:rsid w:val="00784CE7"/>
    <w:rsid w:val="00791D8F"/>
    <w:rsid w:val="007B14E8"/>
    <w:rsid w:val="007C625A"/>
    <w:rsid w:val="007D7AFE"/>
    <w:rsid w:val="00801459"/>
    <w:rsid w:val="00807934"/>
    <w:rsid w:val="00816E99"/>
    <w:rsid w:val="00820D83"/>
    <w:rsid w:val="00852696"/>
    <w:rsid w:val="008615FF"/>
    <w:rsid w:val="00882753"/>
    <w:rsid w:val="00895D22"/>
    <w:rsid w:val="008A6201"/>
    <w:rsid w:val="008A79ED"/>
    <w:rsid w:val="008D6DA8"/>
    <w:rsid w:val="008E3429"/>
    <w:rsid w:val="0091604D"/>
    <w:rsid w:val="00930935"/>
    <w:rsid w:val="009777B3"/>
    <w:rsid w:val="009D0DBC"/>
    <w:rsid w:val="009D7DA3"/>
    <w:rsid w:val="009F7F15"/>
    <w:rsid w:val="00A04FD5"/>
    <w:rsid w:val="00A1310C"/>
    <w:rsid w:val="00A23490"/>
    <w:rsid w:val="00A34E9E"/>
    <w:rsid w:val="00A4407C"/>
    <w:rsid w:val="00A94034"/>
    <w:rsid w:val="00AC09CD"/>
    <w:rsid w:val="00AC4F09"/>
    <w:rsid w:val="00AD4156"/>
    <w:rsid w:val="00AF7773"/>
    <w:rsid w:val="00B023C4"/>
    <w:rsid w:val="00B2430E"/>
    <w:rsid w:val="00B3671F"/>
    <w:rsid w:val="00B43029"/>
    <w:rsid w:val="00B7490E"/>
    <w:rsid w:val="00B936A7"/>
    <w:rsid w:val="00BB6CA0"/>
    <w:rsid w:val="00BF3E84"/>
    <w:rsid w:val="00C153B5"/>
    <w:rsid w:val="00C33140"/>
    <w:rsid w:val="00C413ED"/>
    <w:rsid w:val="00C701E0"/>
    <w:rsid w:val="00C83A67"/>
    <w:rsid w:val="00C95FAA"/>
    <w:rsid w:val="00CB158A"/>
    <w:rsid w:val="00CD7BC7"/>
    <w:rsid w:val="00D114E2"/>
    <w:rsid w:val="00D26E9A"/>
    <w:rsid w:val="00D47A97"/>
    <w:rsid w:val="00D55122"/>
    <w:rsid w:val="00D73802"/>
    <w:rsid w:val="00D765BC"/>
    <w:rsid w:val="00D80161"/>
    <w:rsid w:val="00D86899"/>
    <w:rsid w:val="00DE2AA7"/>
    <w:rsid w:val="00E00E54"/>
    <w:rsid w:val="00E0259B"/>
    <w:rsid w:val="00E032D0"/>
    <w:rsid w:val="00E5327D"/>
    <w:rsid w:val="00E54CE8"/>
    <w:rsid w:val="00E579D1"/>
    <w:rsid w:val="00E777BF"/>
    <w:rsid w:val="00EA5902"/>
    <w:rsid w:val="00ED5BBB"/>
    <w:rsid w:val="00EE76E3"/>
    <w:rsid w:val="00F435C0"/>
    <w:rsid w:val="00F659B4"/>
    <w:rsid w:val="00FA7668"/>
    <w:rsid w:val="00FB1D56"/>
    <w:rsid w:val="00FD5E05"/>
    <w:rsid w:val="00FE127B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1689"/>
  <w15:docId w15:val="{3D71B43A-B601-444C-9937-07D11FC2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AC09CD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9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B"/>
    <w:rsid w:val="007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99AF4A42E49049ABD517CC82E552B">
    <w:name w:val="5D399AF4A42E49049ABD517CC82E552B"/>
  </w:style>
  <w:style w:type="paragraph" w:customStyle="1" w:styleId="AE6E9F174512449096015BB1C1240D16">
    <w:name w:val="AE6E9F174512449096015BB1C1240D16"/>
  </w:style>
  <w:style w:type="paragraph" w:customStyle="1" w:styleId="5B168BDBAE4F4DE9985556B0CFBDC645">
    <w:name w:val="5B168BDBAE4F4DE9985556B0CFBDC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3E7B3BA-BD97-4B49-BBA9-F9B4D031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14158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20075666</cp:lastModifiedBy>
  <cp:revision>122</cp:revision>
  <cp:lastPrinted>2018-04-12T12:16:00Z</cp:lastPrinted>
  <dcterms:created xsi:type="dcterms:W3CDTF">2018-03-26T14:47:00Z</dcterms:created>
  <dcterms:modified xsi:type="dcterms:W3CDTF">2018-04-12T12:32:00Z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